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tblStyle w:val="topBorderTable"/>
        <w:tblW w:w="5000" w:type="pct"/>
        <w:tblCellSpacing w:w="0" w:type="dxa"/>
        <w:tblCellMar>
          <w:top w:w="0" w:type="dxa"/>
          <w:left w:w="0" w:type="dxa"/>
          <w:bottom w:w="0" w:type="dxa"/>
          <w:right w:w="0" w:type="dxa"/>
        </w:tblCellMar>
        <w:tblLook w:val="05E0"/>
      </w:tblPr>
      <w:tblGrid>
        <w:gridCol w:w="10840"/>
      </w:tblGrid>
      <w:tr>
        <w:tblPrEx>
          <w:tblW w:w="5000" w:type="pct"/>
          <w:tblCellSpacing w:w="0" w:type="dxa"/>
          <w:tblCellMar>
            <w:top w:w="0" w:type="dxa"/>
            <w:left w:w="0" w:type="dxa"/>
            <w:bottom w:w="0" w:type="dxa"/>
            <w:right w:w="0" w:type="dxa"/>
          </w:tblCellMar>
          <w:tblLook w:val="05E0"/>
        </w:tblPrEx>
        <w:trPr>
          <w:trHeight w:val="700"/>
          <w:tblCellSpacing w:w="0" w:type="dxa"/>
        </w:trPr>
        <w:tc>
          <w:tcPr>
            <w:tcW w:w="12240" w:type="dxa"/>
            <w:shd w:val="clear" w:color="auto" w:fill="DFE6EB"/>
            <w:tcMar>
              <w:top w:w="0" w:type="dxa"/>
              <w:left w:w="0" w:type="dxa"/>
              <w:bottom w:w="0" w:type="dxa"/>
              <w:right w:w="0" w:type="dxa"/>
            </w:tcMar>
            <w:vAlign w:val="bottom"/>
            <w:hideMark/>
          </w:tcPr>
          <w:p>
            <w:pPr>
              <w:pStyle w:val="div"/>
              <w:pBdr>
                <w:top w:val="none" w:sz="0" w:space="0" w:color="auto"/>
                <w:left w:val="none" w:sz="0" w:space="0" w:color="auto"/>
                <w:bottom w:val="none" w:sz="0" w:space="0" w:color="auto"/>
                <w:right w:val="none" w:sz="0" w:space="0" w:color="auto"/>
              </w:pBdr>
              <w:spacing w:before="0" w:after="0" w:line="300" w:lineRule="atLeast"/>
              <w:ind w:left="0" w:right="0"/>
              <w:rPr>
                <w:rStyle w:val="topbordercell"/>
                <w:rFonts w:ascii="Fira Sans" w:eastAsia="Fira Sans" w:hAnsi="Fira Sans" w:cs="Fira Sans"/>
                <w:b w:val="0"/>
                <w:bCs w:val="0"/>
                <w:color w:val="000000"/>
                <w:sz w:val="20"/>
                <w:szCs w:val="20"/>
                <w:bdr w:val="none" w:sz="0" w:space="0" w:color="auto"/>
                <w:shd w:val="clear" w:color="auto" w:fill="auto"/>
                <w:vertAlign w:val="baseline"/>
              </w:rPr>
            </w:pPr>
          </w:p>
        </w:tc>
      </w:tr>
    </w:tbl>
    <w:p>
      <w:pPr>
        <w:pStyle w:val="documentname"/>
        <w:pBdr>
          <w:top w:val="none" w:sz="0" w:space="0" w:color="auto"/>
          <w:left w:val="none" w:sz="0" w:space="0" w:color="auto"/>
          <w:bottom w:val="none" w:sz="0" w:space="0" w:color="auto"/>
          <w:right w:val="none" w:sz="0" w:space="0" w:color="auto"/>
        </w:pBdr>
        <w:spacing w:before="100" w:after="0"/>
        <w:ind w:left="0" w:right="0"/>
        <w:rPr>
          <w:rFonts w:ascii="Fira Sans" w:eastAsia="Fira Sans" w:hAnsi="Fira Sans" w:cs="Fira Sans"/>
          <w:b/>
          <w:bCs/>
          <w:caps/>
          <w:color w:val="2A5978"/>
          <w:sz w:val="72"/>
          <w:szCs w:val="72"/>
          <w:bdr w:val="none" w:sz="0" w:space="0" w:color="auto"/>
          <w:vertAlign w:val="baseline"/>
        </w:rPr>
        <w:sectPr>
          <w:pgSz w:w="12240" w:h="15840"/>
          <w:pgMar w:top="0" w:right="700" w:bottom="400" w:left="700" w:header="720" w:footer="720"/>
          <w:cols w:space="720"/>
        </w:sectPr>
      </w:pPr>
      <w:r>
        <w:rPr>
          <w:rStyle w:val="span"/>
          <w:rFonts w:ascii="Fira Sans" w:eastAsia="Fira Sans" w:hAnsi="Fira Sans" w:cs="Fira Sans"/>
          <w:b/>
          <w:bCs/>
          <w:caps/>
        </w:rPr>
        <w:t xml:space="preserve">Adityasinh </w:t>
      </w:r>
      <w:r>
        <w:rPr>
          <w:rStyle w:val="span"/>
          <w:rFonts w:ascii="Fira Sans" w:eastAsia="Fira Sans" w:hAnsi="Fira Sans" w:cs="Fira Sans"/>
          <w:b/>
          <w:bCs/>
          <w:caps/>
        </w:rPr>
        <w:t>Makwana</w:t>
      </w:r>
    </w:p>
    <w:p>
      <w:pPr>
        <w:pStyle w:val="bottombordername"/>
        <w:pBdr>
          <w:top w:val="none" w:sz="0" w:space="3" w:color="auto"/>
          <w:left w:val="none" w:sz="0" w:space="0" w:color="auto"/>
          <w:bottom w:val="single" w:sz="8" w:space="0" w:color="8DA6B6"/>
          <w:right w:val="none" w:sz="0" w:space="0" w:color="auto"/>
        </w:pBdr>
        <w:spacing w:before="0" w:after="0"/>
        <w:ind w:left="0" w:right="0"/>
        <w:rPr>
          <w:rFonts w:ascii="Fira Sans" w:eastAsia="Fira Sans" w:hAnsi="Fira Sans" w:cs="Fira Sans"/>
          <w:b w:val="0"/>
          <w:bCs w:val="0"/>
          <w:color w:val="000000"/>
          <w:sz w:val="2"/>
          <w:szCs w:val="2"/>
          <w:bdr w:val="none" w:sz="0" w:space="0" w:color="auto"/>
          <w:vertAlign w:val="baseline"/>
        </w:rPr>
      </w:pPr>
      <w:r>
        <w:rPr>
          <w:rFonts w:ascii="Fira Sans" w:eastAsia="Fira Sans" w:hAnsi="Fira Sans" w:cs="Fira Sans"/>
          <w:b w:val="0"/>
          <w:bCs w:val="0"/>
          <w:color w:val="000000"/>
          <w:bdr w:val="none" w:sz="0" w:space="0" w:color="auto"/>
          <w:vertAlign w:val="baseline"/>
        </w:rPr>
        <w:t> </w:t>
      </w:r>
    </w:p>
    <w:tbl>
      <w:tblPr>
        <w:tblStyle w:val="documentparentContainer"/>
        <w:tblW w:w="0" w:type="auto"/>
        <w:tblLayout w:type="fixed"/>
        <w:tblCellMar>
          <w:top w:w="0" w:type="dxa"/>
          <w:left w:w="0" w:type="dxa"/>
          <w:bottom w:w="0" w:type="dxa"/>
          <w:right w:w="0" w:type="dxa"/>
        </w:tblCellMar>
        <w:tblLook w:val="05E0"/>
      </w:tblPr>
      <w:tblGrid>
        <w:gridCol w:w="6630"/>
        <w:gridCol w:w="690"/>
        <w:gridCol w:w="3520"/>
      </w:tblGrid>
      <w:tr>
        <w:tblPrEx>
          <w:tblW w:w="0" w:type="auto"/>
          <w:tblLayout w:type="fixed"/>
          <w:tblCellMar>
            <w:top w:w="0" w:type="dxa"/>
            <w:left w:w="0" w:type="dxa"/>
            <w:bottom w:w="0" w:type="dxa"/>
            <w:right w:w="0" w:type="dxa"/>
          </w:tblCellMar>
          <w:tblLook w:val="05E0"/>
        </w:tblPrEx>
        <w:tc>
          <w:tcPr>
            <w:tcW w:w="6630" w:type="dxa"/>
            <w:noWrap w:val="0"/>
            <w:tcMar>
              <w:top w:w="0" w:type="dxa"/>
              <w:left w:w="0" w:type="dxa"/>
              <w:bottom w:w="0" w:type="dxa"/>
              <w:right w:w="0" w:type="dxa"/>
            </w:tcMar>
            <w:vAlign w:val="top"/>
            <w:hideMark/>
          </w:tcPr>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Professional Summary</w:t>
            </w:r>
            <w:r>
              <w:rPr>
                <w:rStyle w:val="documentsectiontitle"/>
                <w:rFonts w:ascii="Fira Sans" w:eastAsia="Fira Sans" w:hAnsi="Fira Sans" w:cs="Fira Sans"/>
                <w:b/>
                <w:bCs/>
                <w:caps/>
                <w:highlight w:val="white"/>
              </w:rPr>
              <w:t> </w:t>
            </w:r>
            <w:r>
              <w:pict>
                <v:rect id="_x0000_s1025" style="width:331.5pt;height:12.5pt;margin-top:3.25pt;margin-left:0;mso-position-vertical-relative:line;position:absolute;z-index:-251658240" filled="t" fillcolor="#dfe6eb" stroked="f">
                  <v:path strokeok="f"/>
                </v:rect>
              </w:pict>
            </w:r>
          </w:p>
          <w:p>
            <w:pPr>
              <w:pStyle w:val="p"/>
              <w:pBdr>
                <w:top w:val="none" w:sz="0" w:space="0" w:color="auto"/>
                <w:left w:val="none" w:sz="0" w:space="0" w:color="auto"/>
                <w:bottom w:val="none" w:sz="0" w:space="0" w:color="auto"/>
                <w:right w:val="none" w:sz="0" w:space="0" w:color="auto"/>
              </w:pBdr>
              <w:spacing w:before="0" w:after="0" w:line="30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sz w:val="20"/>
                <w:szCs w:val="20"/>
                <w:bdr w:val="none" w:sz="0" w:space="0" w:color="auto"/>
                <w:vertAlign w:val="baseline"/>
              </w:rPr>
              <w:t>Organized Team Leader builds positive rapport, inspire trust and guide teams toward achievement of organizational goals. Strong facilitator adept at working cross-departmentally with co-management and top-level leadership. Excellent trainer and mentor. Team Leader experienced in directing activities of workgroups. Develops strategies, provides training, sets goals and obtains team feedback. Excellent interpersonal and communication skills. Big picture focus with excellence in communicating goals and vision to succeed. Problem solver, networker and consensus builder.</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w:eastAsia="Fira Sans" w:hAnsi="Fira Sans" w:cs="Fira Sans"/>
                <w:b w:val="0"/>
                <w:bCs w:val="0"/>
                <w:color w:val="000000"/>
                <w:sz w:val="2"/>
                <w:szCs w:val="2"/>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Work History</w:t>
            </w:r>
            <w:r>
              <w:rPr>
                <w:rStyle w:val="documentsectiontitle"/>
                <w:rFonts w:ascii="Fira Sans" w:eastAsia="Fira Sans" w:hAnsi="Fira Sans" w:cs="Fira Sans"/>
                <w:b/>
                <w:bCs/>
                <w:caps/>
                <w:highlight w:val="white"/>
              </w:rPr>
              <w:t> </w:t>
            </w:r>
            <w:r>
              <w:pict>
                <v:rect id="_x0000_s1026" style="width:331.5pt;height:12.5pt;margin-top:3.25pt;margin-left:0;mso-position-vertical-relative:line;position:absolute;z-index:-251657216"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30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Team Leader</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06/2021</w:t>
            </w:r>
            <w:r>
              <w:rPr>
                <w:rStyle w:val="documenttxtBold"/>
                <w:rFonts w:ascii="Fira Sans" w:eastAsia="Fira Sans" w:hAnsi="Fira Sans" w:cs="Fira Sans"/>
                <w:b/>
                <w:bCs/>
                <w:color w:val="000000"/>
                <w:sz w:val="20"/>
                <w:szCs w:val="20"/>
              </w:rPr>
              <w:t xml:space="preserve"> to </w:t>
            </w:r>
            <w:r>
              <w:rPr>
                <w:rStyle w:val="documenttxtBold"/>
                <w:rFonts w:ascii="Fira Sans" w:eastAsia="Fira Sans" w:hAnsi="Fira Sans" w:cs="Fira Sans"/>
                <w:b/>
                <w:bCs/>
                <w:color w:val="000000"/>
                <w:sz w:val="20"/>
                <w:szCs w:val="20"/>
              </w:rPr>
              <w:t>Current</w:t>
            </w:r>
          </w:p>
          <w:p>
            <w:pPr>
              <w:pStyle w:val="documentpaddedline"/>
              <w:spacing w:before="0" w:after="0" w:line="30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Burrito Boyz</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Toronto</w:t>
            </w:r>
            <w:r>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ON</w:t>
            </w:r>
          </w:p>
          <w:p>
            <w:pPr>
              <w:pStyle w:val="divdocumentulli"/>
              <w:numPr>
                <w:ilvl w:val="0"/>
                <w:numId w:val="1"/>
              </w:numPr>
              <w:spacing w:before="60"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Managing customers and delivery times in a fast pace environment, ensuring quality and safety.</w:t>
            </w:r>
          </w:p>
          <w:p>
            <w:pPr>
              <w:pStyle w:val="divdocumentulli"/>
              <w:numPr>
                <w:ilvl w:val="0"/>
                <w:numId w:val="1"/>
              </w:numPr>
              <w:spacing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Increasing productivity by setting up priority and multitasking.</w:t>
            </w:r>
          </w:p>
          <w:p>
            <w:pPr>
              <w:pStyle w:val="divdocumentulli"/>
              <w:numPr>
                <w:ilvl w:val="0"/>
                <w:numId w:val="1"/>
              </w:numPr>
              <w:spacing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Dealing with in-store and customer problems using experience and knowledge.</w:t>
            </w:r>
          </w:p>
          <w:p>
            <w:pPr>
              <w:pStyle w:val="divdocumentulli"/>
              <w:numPr>
                <w:ilvl w:val="0"/>
                <w:numId w:val="1"/>
              </w:numPr>
              <w:spacing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Monitoring team members and training new employees.</w:t>
            </w:r>
          </w:p>
          <w:p>
            <w:pPr>
              <w:pStyle w:val="divdocumentulli"/>
              <w:numPr>
                <w:ilvl w:val="0"/>
                <w:numId w:val="1"/>
              </w:numPr>
              <w:spacing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Established open and professional relationships with team members to achieve quick resolutions for various issues.</w:t>
            </w:r>
          </w:p>
          <w:p>
            <w:pPr>
              <w:pStyle w:val="divdocumentulli"/>
              <w:numPr>
                <w:ilvl w:val="0"/>
                <w:numId w:val="1"/>
              </w:numPr>
              <w:spacing w:after="0" w:line="300" w:lineRule="atLeast"/>
              <w:ind w:left="200" w:right="0" w:hanging="192"/>
              <w:rPr>
                <w:rStyle w:val="span"/>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val="0"/>
                <w:bCs w:val="0"/>
                <w:color w:val="000000"/>
                <w:sz w:val="20"/>
                <w:szCs w:val="20"/>
                <w:bdr w:val="none" w:sz="0" w:space="0" w:color="auto"/>
                <w:vertAlign w:val="baseline"/>
              </w:rPr>
              <w:t>Implemented new working processes to deliver multiple improvements.</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w:eastAsia="Fira Sans" w:hAnsi="Fira Sans" w:cs="Fira Sans"/>
                <w:b w:val="0"/>
                <w:bCs w:val="0"/>
                <w:color w:val="000000"/>
                <w:sz w:val="2"/>
                <w:szCs w:val="2"/>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w:eastAsia="Fira Sans" w:hAnsi="Fira Sans" w:cs="Fira Sans"/>
                <w:b w:val="0"/>
                <w:bCs w:val="0"/>
                <w:vanish/>
                <w:color w:val="000000"/>
                <w:sz w:val="2"/>
                <w:szCs w:val="2"/>
                <w:bdr w:val="none" w:sz="0" w:space="0" w:color="auto"/>
                <w:vertAlign w:val="baseline"/>
              </w:rPr>
            </w:pPr>
            <w:r>
              <w:rPr>
                <w:rStyle w:val="documentlef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lef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Education</w:t>
            </w:r>
            <w:r>
              <w:rPr>
                <w:rStyle w:val="documentsectiontitle"/>
                <w:rFonts w:ascii="Fira Sans" w:eastAsia="Fira Sans" w:hAnsi="Fira Sans" w:cs="Fira Sans"/>
                <w:b/>
                <w:bCs/>
                <w:caps/>
                <w:highlight w:val="white"/>
              </w:rPr>
              <w:t> </w:t>
            </w:r>
            <w:r>
              <w:pict>
                <v:rect id="_x0000_s1027" style="width:331.5pt;height:12.5pt;margin-top:3.25pt;margin-left:0;mso-position-vertical-relative:line;position:absolute;z-index:-251656192"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30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Diploma</w:t>
            </w:r>
            <w:r>
              <w:rPr>
                <w:rStyle w:val="span"/>
                <w:rFonts w:ascii="Fira Sans" w:eastAsia="Fira Sans" w:hAnsi="Fira Sans" w:cs="Fira Sans"/>
                <w:b w:val="0"/>
                <w:bCs w:val="0"/>
                <w:color w:val="000000"/>
                <w:sz w:val="20"/>
                <w:szCs w:val="20"/>
              </w:rPr>
              <w:t xml:space="preserve">, </w:t>
            </w:r>
            <w:r>
              <w:rPr>
                <w:rStyle w:val="documenttxtBold"/>
                <w:rFonts w:ascii="Fira Sans" w:eastAsia="Fira Sans" w:hAnsi="Fira Sans" w:cs="Fira Sans"/>
                <w:b/>
                <w:bCs/>
                <w:color w:val="000000"/>
                <w:sz w:val="20"/>
                <w:szCs w:val="20"/>
              </w:rPr>
              <w:t>Software Engineering</w:t>
            </w:r>
            <w:r>
              <w:rPr>
                <w:rStyle w:val="span"/>
                <w:rFonts w:ascii="Fira Sans" w:eastAsia="Fira Sans" w:hAnsi="Fira Sans" w:cs="Fira Sans"/>
                <w:b w:val="0"/>
                <w:bCs w:val="0"/>
                <w:color w:val="000000"/>
                <w:sz w:val="20"/>
                <w:szCs w:val="20"/>
              </w:rPr>
              <w:t xml:space="preserve">, </w:t>
            </w:r>
            <w:r>
              <w:rPr>
                <w:rStyle w:val="span"/>
                <w:rFonts w:ascii="Fira Sans" w:eastAsia="Fira Sans" w:hAnsi="Fira Sans" w:cs="Fira Sans"/>
                <w:b/>
                <w:bCs/>
                <w:color w:val="000000"/>
                <w:sz w:val="20"/>
                <w:szCs w:val="20"/>
              </w:rPr>
              <w:t xml:space="preserve">Expected in </w:t>
            </w:r>
            <w:r>
              <w:rPr>
                <w:rStyle w:val="span"/>
                <w:rFonts w:ascii="Fira Sans" w:eastAsia="Fira Sans" w:hAnsi="Fira Sans" w:cs="Fira Sans"/>
                <w:b/>
                <w:bCs/>
                <w:color w:val="000000"/>
                <w:sz w:val="20"/>
                <w:szCs w:val="20"/>
              </w:rPr>
              <w:t>04/2023</w:t>
            </w:r>
          </w:p>
          <w:p>
            <w:pPr>
              <w:pStyle w:val="documentpaddedline"/>
              <w:pBdr>
                <w:top w:val="none" w:sz="0" w:space="0" w:color="auto"/>
                <w:left w:val="none" w:sz="0" w:space="0" w:color="auto"/>
                <w:bottom w:val="none" w:sz="0" w:space="0" w:color="auto"/>
                <w:right w:val="none" w:sz="0" w:space="0" w:color="auto"/>
              </w:pBdr>
              <w:spacing w:before="0" w:after="0" w:line="300" w:lineRule="atLeast"/>
              <w:ind w:left="0" w:right="0"/>
              <w:rPr>
                <w:rStyle w:val="documentleft-box"/>
                <w:rFonts w:ascii="Fira Sans" w:eastAsia="Fira Sans" w:hAnsi="Fira Sans" w:cs="Fira Sans"/>
                <w:b w:val="0"/>
                <w:bCs w:val="0"/>
                <w:color w:val="000000"/>
                <w:sz w:val="20"/>
                <w:szCs w:val="20"/>
                <w:bdr w:val="none" w:sz="0" w:space="0" w:color="auto"/>
                <w:vertAlign w:val="baseline"/>
              </w:rPr>
            </w:pPr>
            <w:r>
              <w:rPr>
                <w:rStyle w:val="documentcompanyname"/>
                <w:rFonts w:ascii="Fira Sans" w:eastAsia="Fira Sans" w:hAnsi="Fira Sans" w:cs="Fira Sans"/>
                <w:b/>
                <w:bCs/>
                <w:color w:val="000000"/>
                <w:sz w:val="20"/>
                <w:szCs w:val="20"/>
              </w:rPr>
              <w:t>Centennial College of Applied Arts And Technology</w:t>
            </w:r>
            <w:r>
              <w:rPr>
                <w:rStyle w:val="documentleft-box"/>
                <w:rFonts w:ascii="Fira Sans" w:eastAsia="Fira Sans" w:hAnsi="Fira Sans" w:cs="Fira Sans"/>
                <w:b w:val="0"/>
                <w:bCs w:val="0"/>
                <w:color w:val="000000"/>
                <w:sz w:val="20"/>
                <w:szCs w:val="20"/>
                <w:bdr w:val="none" w:sz="0" w:space="0" w:color="auto"/>
                <w:vertAlign w:val="baseline"/>
              </w:rPr>
              <w:t xml:space="preserve"> </w:t>
            </w: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w:eastAsia="Fira Sans" w:hAnsi="Fira Sans" w:cs="Fira Sans"/>
                <w:b w:val="0"/>
                <w:bCs w:val="0"/>
                <w:color w:val="000000"/>
                <w:sz w:val="2"/>
                <w:szCs w:val="2"/>
                <w:bdr w:val="none" w:sz="0" w:space="0" w:color="auto"/>
                <w:vertAlign w:val="baseline"/>
              </w:rPr>
            </w:pPr>
            <w:r>
              <w:rPr>
                <w:rStyle w:val="documentleft-box"/>
                <w:rFonts w:ascii="Fira Sans" w:eastAsia="Fira Sans" w:hAnsi="Fira Sans" w:cs="Fira Sans"/>
                <w:b w:val="0"/>
                <w:bCs w:val="0"/>
                <w:color w:val="000000"/>
                <w:sz w:val="2"/>
                <w:szCs w:val="2"/>
                <w:bdr w:val="none" w:sz="0" w:space="0" w:color="auto"/>
                <w:vertAlign w:val="baseline"/>
              </w:rPr>
              <w:t> </w:t>
            </w:r>
          </w:p>
        </w:tc>
        <w:tc>
          <w:tcPr>
            <w:tcW w:w="690" w:type="dxa"/>
            <w:noWrap w:val="0"/>
            <w:tcMar>
              <w:top w:w="0" w:type="dxa"/>
              <w:left w:w="0" w:type="dxa"/>
              <w:bottom w:w="0" w:type="dxa"/>
              <w:right w:w="0" w:type="dxa"/>
            </w:tcMar>
            <w:vAlign w:val="top"/>
            <w:hideMark/>
          </w:tcPr>
          <w:p>
            <w:pPr>
              <w:pStyle w:val="leftboxrightpaddingcellParagraph"/>
              <w:pBdr>
                <w:top w:val="none" w:sz="0" w:space="0" w:color="auto"/>
                <w:left w:val="none" w:sz="0" w:space="0" w:color="auto"/>
                <w:bottom w:val="none" w:sz="0" w:space="0" w:color="auto"/>
                <w:right w:val="none" w:sz="0" w:space="0" w:color="auto"/>
              </w:pBdr>
              <w:spacing w:line="300" w:lineRule="atLeast"/>
              <w:ind w:left="0" w:right="0"/>
              <w:textAlignment w:val="auto"/>
              <w:rPr>
                <w:rStyle w:val="leftboxrightpaddingcell"/>
                <w:rFonts w:ascii="Fira Sans" w:eastAsia="Fira Sans" w:hAnsi="Fira Sans" w:cs="Fira Sans"/>
                <w:b w:val="0"/>
                <w:bCs w:val="0"/>
                <w:color w:val="000000"/>
                <w:sz w:val="20"/>
                <w:szCs w:val="20"/>
                <w:bdr w:val="none" w:sz="0" w:space="0" w:color="auto"/>
                <w:vertAlign w:val="baseline"/>
              </w:rPr>
            </w:pPr>
          </w:p>
        </w:tc>
        <w:tc>
          <w:tcPr>
            <w:tcW w:w="3520" w:type="dxa"/>
            <w:tcMar>
              <w:top w:w="0" w:type="dxa"/>
              <w:left w:w="0" w:type="dxa"/>
              <w:bottom w:w="0" w:type="dxa"/>
              <w:right w:w="0" w:type="dxa"/>
            </w:tcMar>
            <w:vAlign w:val="top"/>
            <w:hideMark/>
          </w:tcPr>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Contact</w:t>
            </w:r>
            <w:r>
              <w:rPr>
                <w:rStyle w:val="documentsectiontitle"/>
                <w:rFonts w:ascii="Fira Sans" w:eastAsia="Fira Sans" w:hAnsi="Fira Sans" w:cs="Fira Sans"/>
                <w:b/>
                <w:bCs/>
                <w:caps/>
                <w:highlight w:val="white"/>
              </w:rPr>
              <w:t> </w:t>
            </w:r>
            <w:r>
              <w:pict>
                <v:rect id="_x0000_s1028" style="width:176pt;height:12.5pt;margin-top:3.25pt;margin-left:0;mso-position-vertical-relative:line;position:absolute;z-index:-251655168" filled="t" fillcolor="#dfe6eb" stroked="f">
                  <v:path strokeok="f"/>
                </v:rect>
              </w:pict>
            </w:r>
          </w:p>
          <w:p>
            <w:pPr>
              <w:pStyle w:val="documentaddress"/>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vanish/>
                <w:color w:val="000000"/>
              </w:rPr>
              <w:t xml:space="preserve"> </w:t>
            </w:r>
            <w:r>
              <w:rPr>
                <w:rStyle w:val="documenttxtBold"/>
                <w:rFonts w:ascii="Fira Sans" w:eastAsia="Fira Sans" w:hAnsi="Fira Sans" w:cs="Fira Sans"/>
                <w:b/>
                <w:bCs/>
                <w:color w:val="000000"/>
              </w:rPr>
              <w:t xml:space="preserve">: </w:t>
            </w:r>
            <w:r>
              <w:rPr>
                <w:rStyle w:val="span"/>
                <w:rFonts w:ascii="Fira Sans" w:eastAsia="Fira Sans" w:hAnsi="Fira Sans" w:cs="Fira Sans"/>
                <w:b w:val="0"/>
                <w:bCs w:val="0"/>
                <w:color w:val="000000"/>
              </w:rPr>
              <w:t>Scarborough, ON M1M3T7</w:t>
            </w:r>
            <w:r>
              <w:rPr>
                <w:rStyle w:val="documentaddressadrsDetails"/>
                <w:rFonts w:ascii="Fira Sans" w:eastAsia="Fira Sans" w:hAnsi="Fira Sans" w:cs="Fira Sans"/>
                <w:b w:val="0"/>
                <w:bCs w:val="0"/>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vanish/>
                <w:color w:val="000000"/>
              </w:rPr>
              <w:t xml:space="preserve"> </w:t>
            </w:r>
            <w:r>
              <w:rPr>
                <w:rStyle w:val="documenttxtBold"/>
                <w:rFonts w:ascii="Fira Sans" w:eastAsia="Fira Sans" w:hAnsi="Fira Sans" w:cs="Fira Sans"/>
                <w:b/>
                <w:bCs/>
                <w:vanish/>
                <w:color w:val="000000"/>
              </w:rPr>
              <w:t xml:space="preserve">: </w:t>
            </w:r>
            <w:r>
              <w:rPr>
                <w:rStyle w:val="span"/>
                <w:rFonts w:ascii="Fira Sans" w:eastAsia="Fira Sans" w:hAnsi="Fira Sans" w:cs="Fira Sans"/>
                <w:b w:val="0"/>
                <w:bCs w:val="0"/>
                <w:vanish/>
                <w:color w:val="000000"/>
              </w:rPr>
              <w:t>Scarborough, ON M1M3T7</w:t>
            </w:r>
            <w:r>
              <w:rPr>
                <w:rStyle w:val="documentaddressadrsDetails"/>
                <w:rFonts w:ascii="Fira Sans" w:eastAsia="Fira Sans" w:hAnsi="Fira Sans" w:cs="Fira Sans"/>
                <w:b w:val="0"/>
                <w:bCs w:val="0"/>
                <w:vanish/>
                <w:color w:val="000000"/>
              </w:rPr>
              <w:t xml:space="preserve"> </w:t>
            </w:r>
          </w:p>
          <w:p>
            <w:pPr>
              <w:pStyle w:val="documentpaddedline"/>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vanish/>
                <w:color w:val="000000"/>
                <w:sz w:val="20"/>
                <w:szCs w:val="20"/>
              </w:rPr>
              <w:t xml:space="preserve"> </w:t>
            </w:r>
            <w:r>
              <w:rPr>
                <w:rStyle w:val="documenttxtBold"/>
                <w:rFonts w:ascii="Fira Sans" w:eastAsia="Fira Sans" w:hAnsi="Fira Sans" w:cs="Fira Sans"/>
                <w:b/>
                <w:bCs/>
                <w:color w:val="000000"/>
                <w:sz w:val="20"/>
                <w:szCs w:val="20"/>
              </w:rPr>
              <w:t xml:space="preserve">: </w:t>
            </w:r>
            <w:r>
              <w:rPr>
                <w:rStyle w:val="span"/>
                <w:rFonts w:ascii="Fira Sans" w:eastAsia="Fira Sans" w:hAnsi="Fira Sans" w:cs="Fira Sans"/>
                <w:b w:val="0"/>
                <w:bCs w:val="0"/>
                <w:color w:val="000000"/>
                <w:sz w:val="20"/>
                <w:szCs w:val="20"/>
              </w:rPr>
              <w:t>4169482471</w:t>
            </w:r>
          </w:p>
          <w:p>
            <w:pPr>
              <w:pStyle w:val="documentpaddedline"/>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txtBold"/>
                <w:rFonts w:ascii="Fira Sans" w:eastAsia="Fira Sans" w:hAnsi="Fira Sans" w:cs="Fira Sans"/>
                <w:b/>
                <w:bCs/>
                <w:color w:val="000000"/>
                <w:sz w:val="20"/>
                <w:szCs w:val="20"/>
              </w:rPr>
              <w:t>Email</w:t>
            </w:r>
            <w:r>
              <w:rPr>
                <w:rStyle w:val="documentbeforecolonspace"/>
                <w:rFonts w:ascii="Fira Sans" w:eastAsia="Fira Sans" w:hAnsi="Fira Sans" w:cs="Fira Sans"/>
                <w:b/>
                <w:bCs/>
                <w:vanish/>
                <w:color w:val="000000"/>
                <w:sz w:val="20"/>
                <w:szCs w:val="20"/>
              </w:rPr>
              <w:t xml:space="preserve"> </w:t>
            </w:r>
            <w:r>
              <w:rPr>
                <w:rStyle w:val="documenttxtBold"/>
                <w:rFonts w:ascii="Fira Sans" w:eastAsia="Fira Sans" w:hAnsi="Fira Sans" w:cs="Fira Sans"/>
                <w:b/>
                <w:bCs/>
                <w:color w:val="000000"/>
                <w:sz w:val="20"/>
                <w:szCs w:val="20"/>
              </w:rPr>
              <w:t xml:space="preserve">: </w:t>
            </w:r>
            <w:r>
              <w:rPr>
                <w:rStyle w:val="span"/>
                <w:rFonts w:ascii="Fira Sans" w:eastAsia="Fira Sans" w:hAnsi="Fira Sans" w:cs="Fira Sans"/>
                <w:b w:val="0"/>
                <w:bCs w:val="0"/>
                <w:color w:val="000000"/>
                <w:sz w:val="20"/>
                <w:szCs w:val="20"/>
              </w:rPr>
              <w:t>madityasinh10@gmail.com</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right-box"/>
                <w:rFonts w:ascii="Fira Sans" w:eastAsia="Fira Sans" w:hAnsi="Fira Sans" w:cs="Fira Sans"/>
                <w:b w:val="0"/>
                <w:bCs w:val="0"/>
                <w:color w:val="000000"/>
                <w:sz w:val="2"/>
                <w:szCs w:val="2"/>
                <w:bdr w:val="none" w:sz="0" w:space="0" w:color="auto"/>
                <w:vertAlign w:val="baseline"/>
              </w:rPr>
            </w:pPr>
            <w:r>
              <w:rPr>
                <w:rStyle w:val="documentright-box"/>
                <w:rFonts w:ascii="Fira Sans" w:eastAsia="Fira Sans" w:hAnsi="Fira Sans" w:cs="Fira Sans"/>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right-box"/>
                <w:rFonts w:ascii="Fira Sans" w:eastAsia="Fira Sans" w:hAnsi="Fira Sans" w:cs="Fira Sans"/>
                <w:b w:val="0"/>
                <w:bCs w:val="0"/>
                <w:vanish/>
                <w:color w:val="000000"/>
                <w:sz w:val="2"/>
                <w:szCs w:val="2"/>
                <w:bdr w:val="none" w:sz="0" w:space="0" w:color="auto"/>
                <w:vertAlign w:val="baseline"/>
              </w:rPr>
            </w:pPr>
            <w:r>
              <w:rPr>
                <w:rStyle w:val="documentrigh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Skills</w:t>
            </w:r>
            <w:r>
              <w:rPr>
                <w:rStyle w:val="documentsectiontitle"/>
                <w:rFonts w:ascii="Fira Sans" w:eastAsia="Fira Sans" w:hAnsi="Fira Sans" w:cs="Fira Sans"/>
                <w:b/>
                <w:bCs/>
                <w:caps/>
                <w:highlight w:val="white"/>
              </w:rPr>
              <w:t> </w:t>
            </w:r>
            <w:r>
              <w:pict>
                <v:rect id="_x0000_s1029" style="width:176pt;height:12.5pt;margin-top:3.25pt;margin-left:0;mso-position-vertical-relative:line;position:absolute;z-index:-251654144" filled="t" fillcolor="#dfe6eb" stroked="f">
                  <v:path strokeok="f"/>
                </v:rect>
              </w:pict>
            </w:r>
          </w:p>
          <w:p>
            <w:pPr>
              <w:pStyle w:val="divdocumentulli"/>
              <w:numPr>
                <w:ilvl w:val="0"/>
                <w:numId w:val="2"/>
              </w:numPr>
              <w:pBdr>
                <w:top w:val="none" w:sz="0" w:space="0" w:color="auto"/>
                <w:left w:val="none" w:sz="0" w:space="0" w:color="auto"/>
                <w:bottom w:val="none" w:sz="0" w:space="0" w:color="auto"/>
                <w:right w:val="none" w:sz="0" w:space="0" w:color="auto"/>
              </w:pBdr>
              <w:spacing w:before="0"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Teamwork and Collaboration</w:t>
            </w:r>
          </w:p>
          <w:p>
            <w:pPr>
              <w:pStyle w:val="divdocumentulli"/>
              <w:numPr>
                <w:ilvl w:val="0"/>
                <w:numId w:val="2"/>
              </w:numPr>
              <w:spacing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Verbal and Written Communication</w:t>
            </w:r>
          </w:p>
          <w:p>
            <w:pPr>
              <w:pStyle w:val="divdocumentulli"/>
              <w:numPr>
                <w:ilvl w:val="0"/>
                <w:numId w:val="2"/>
              </w:numPr>
              <w:spacing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Work Planning and Prioritization</w:t>
            </w:r>
          </w:p>
          <w:p>
            <w:pPr>
              <w:pStyle w:val="divdocumentulli"/>
              <w:numPr>
                <w:ilvl w:val="0"/>
                <w:numId w:val="3"/>
              </w:numPr>
              <w:spacing w:before="0"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Attention to Detail</w:t>
            </w:r>
          </w:p>
          <w:p>
            <w:pPr>
              <w:pStyle w:val="divdocumentulli"/>
              <w:numPr>
                <w:ilvl w:val="0"/>
                <w:numId w:val="3"/>
              </w:numPr>
              <w:spacing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Analytical Thinking</w:t>
            </w:r>
          </w:p>
          <w:p>
            <w:pPr>
              <w:pStyle w:val="divdocumentulli"/>
              <w:numPr>
                <w:ilvl w:val="0"/>
                <w:numId w:val="3"/>
              </w:numPr>
              <w:spacing w:after="0" w:line="300" w:lineRule="atLeast"/>
              <w:ind w:left="200" w:right="0" w:hanging="192"/>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Issue Resolution</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right-box"/>
                <w:rFonts w:ascii="Fira Sans" w:eastAsia="Fira Sans" w:hAnsi="Fira Sans" w:cs="Fira Sans"/>
                <w:b w:val="0"/>
                <w:bCs w:val="0"/>
                <w:color w:val="000000"/>
                <w:sz w:val="2"/>
                <w:szCs w:val="2"/>
                <w:bdr w:val="none" w:sz="0" w:space="0" w:color="auto"/>
                <w:vertAlign w:val="baseline"/>
              </w:rPr>
            </w:pPr>
            <w:r>
              <w:rPr>
                <w:rStyle w:val="documentright-box"/>
                <w:rFonts w:ascii="Fira Sans" w:eastAsia="Fira Sans" w:hAnsi="Fira Sans" w:cs="Fira Sans"/>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right-box"/>
                <w:rFonts w:ascii="Fira Sans" w:eastAsia="Fira Sans" w:hAnsi="Fira Sans" w:cs="Fira Sans"/>
                <w:b w:val="0"/>
                <w:bCs w:val="0"/>
                <w:vanish/>
                <w:color w:val="000000"/>
                <w:sz w:val="2"/>
                <w:szCs w:val="2"/>
                <w:bdr w:val="none" w:sz="0" w:space="0" w:color="auto"/>
                <w:vertAlign w:val="baseline"/>
              </w:rPr>
            </w:pPr>
            <w:r>
              <w:rPr>
                <w:rStyle w:val="documentright-box"/>
                <w:rFonts w:ascii="Fira Sans" w:eastAsia="Fira Sans" w:hAnsi="Fira Sans" w:cs="Fira Sans"/>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rFonts w:ascii="Fira Sans" w:eastAsia="Fira Sans" w:hAnsi="Fira Sans" w:cs="Fira Sans"/>
                <w:b/>
                <w:bCs/>
                <w:caps/>
                <w:highlight w:val="white"/>
              </w:rPr>
              <w:t>Availibility</w:t>
            </w:r>
            <w:r>
              <w:rPr>
                <w:rStyle w:val="documentsectiontitle"/>
                <w:rFonts w:ascii="Fira Sans" w:eastAsia="Fira Sans" w:hAnsi="Fira Sans" w:cs="Fira Sans"/>
                <w:b/>
                <w:bCs/>
                <w:caps/>
                <w:highlight w:val="white"/>
              </w:rPr>
              <w:t> </w:t>
            </w:r>
            <w:r>
              <w:pict>
                <v:rect id="_x0000_s1030" style="width:176pt;height:12.5pt;margin-top:3.25pt;margin-left:0;mso-position-vertical-relative:line;position:absolute;z-index:-251653120" filled="t" fillcolor="#dfe6eb" stroked="f">
                  <v:path strokeok="f"/>
                </v:rect>
              </w:pict>
            </w:r>
          </w:p>
          <w:p>
            <w:pPr>
              <w:pStyle w:val="p"/>
              <w:pBdr>
                <w:top w:val="none" w:sz="0" w:space="0" w:color="auto"/>
                <w:left w:val="none" w:sz="0" w:space="0" w:color="auto"/>
                <w:bottom w:val="none" w:sz="0" w:space="0" w:color="auto"/>
                <w:right w:val="none" w:sz="0" w:space="0" w:color="auto"/>
              </w:pBdr>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Monday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Tuesday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Wednesday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Thursday (evening)</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Friday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Saturday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r>
              <w:rPr>
                <w:rStyle w:val="documentright-box"/>
                <w:rFonts w:ascii="Fira Sans" w:eastAsia="Fira Sans" w:hAnsi="Fira Sans" w:cs="Fira Sans"/>
                <w:b w:val="0"/>
                <w:bCs w:val="0"/>
                <w:color w:val="000000"/>
                <w:sz w:val="20"/>
                <w:szCs w:val="20"/>
                <w:bdr w:val="none" w:sz="0" w:space="0" w:color="auto"/>
                <w:vertAlign w:val="baseline"/>
              </w:rPr>
              <w:t>Sunday</w:t>
            </w:r>
          </w:p>
          <w:p>
            <w:pPr>
              <w:pStyle w:val="p"/>
              <w:spacing w:before="0" w:after="0" w:line="300" w:lineRule="atLeast"/>
              <w:ind w:left="0" w:right="0"/>
              <w:rPr>
                <w:rStyle w:val="documentright-box"/>
                <w:rFonts w:ascii="Fira Sans" w:eastAsia="Fira Sans" w:hAnsi="Fira Sans" w:cs="Fira Sans"/>
                <w:b w:val="0"/>
                <w:bCs w:val="0"/>
                <w:color w:val="000000"/>
                <w:sz w:val="20"/>
                <w:szCs w:val="20"/>
                <w:bdr w:val="none" w:sz="0" w:space="0" w:color="auto"/>
                <w:vertAlign w:val="baseline"/>
              </w:rPr>
            </w:pP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right-box"/>
                <w:rFonts w:ascii="Fira Sans" w:eastAsia="Fira Sans" w:hAnsi="Fira Sans" w:cs="Fira Sans"/>
                <w:b w:val="0"/>
                <w:bCs w:val="0"/>
                <w:color w:val="000000"/>
                <w:sz w:val="2"/>
                <w:szCs w:val="2"/>
                <w:bdr w:val="none" w:sz="0" w:space="0" w:color="auto"/>
                <w:vertAlign w:val="baseline"/>
              </w:rPr>
            </w:pPr>
            <w:r>
              <w:rPr>
                <w:rStyle w:val="documentright-box"/>
                <w:rFonts w:ascii="Fira Sans" w:eastAsia="Fira Sans" w:hAnsi="Fira Sans" w:cs="Fira Sans"/>
                <w:b w:val="0"/>
                <w:bCs w:val="0"/>
                <w:color w:val="000000"/>
                <w:sz w:val="2"/>
                <w:szCs w:val="2"/>
                <w:bdr w:val="none" w:sz="0" w:space="0" w:color="auto"/>
                <w:vertAlign w:val="baseline"/>
              </w:rPr>
              <w:t> </w:t>
            </w:r>
          </w:p>
        </w:tc>
      </w:tr>
    </w:tbl>
    <w:p>
      <w:pPr>
        <w:rPr>
          <w:vanish/>
        </w:rPr>
      </w:pPr>
    </w:p>
    <w:tbl>
      <w:tblPr>
        <w:tblStyle w:val="documentparentContainer"/>
        <w:tblW w:w="5000" w:type="pct"/>
        <w:tblCellMar>
          <w:top w:w="0" w:type="dxa"/>
          <w:left w:w="0" w:type="dxa"/>
          <w:bottom w:w="0" w:type="dxa"/>
          <w:right w:w="0" w:type="dxa"/>
        </w:tblCellMar>
        <w:tblLook w:val="05E0"/>
      </w:tblPr>
      <w:tblGrid>
        <w:gridCol w:w="10840"/>
      </w:tblGrid>
      <w:tr>
        <w:tblPrEx>
          <w:tblW w:w="5000" w:type="pct"/>
          <w:tblCellMar>
            <w:top w:w="0" w:type="dxa"/>
            <w:left w:w="0" w:type="dxa"/>
            <w:bottom w:w="0" w:type="dxa"/>
            <w:right w:w="0" w:type="dxa"/>
          </w:tblCellMar>
          <w:tblLook w:val="05E0"/>
        </w:tblPrEx>
        <w:tc>
          <w:tcPr>
            <w:tcW w:w="5000" w:type="pct"/>
            <w:tcMar>
              <w:top w:w="0" w:type="dxa"/>
              <w:left w:w="0" w:type="dxa"/>
              <w:bottom w:w="0" w:type="dxa"/>
              <w:right w:w="0" w:type="dxa"/>
            </w:tcMar>
            <w:vAlign w:val="bottom"/>
            <w:hideMark/>
          </w:tcPr>
          <w:p>
            <w:pPr>
              <w:rPr>
                <w:rFonts w:ascii="Fira Sans" w:eastAsia="Fira Sans" w:hAnsi="Fira Sans" w:cs="Fira Sans"/>
                <w:b w:val="0"/>
                <w:bCs w:val="0"/>
                <w:color w:val="000000"/>
                <w:bdr w:val="none" w:sz="0" w:space="0" w:color="auto"/>
                <w:vertAlign w:val="baseline"/>
              </w:rPr>
            </w:pPr>
          </w:p>
        </w:tc>
      </w:tr>
    </w:tbl>
    <w:p>
      <w:pPr>
        <w:rPr>
          <w:rFonts w:ascii="Fira Sans" w:eastAsia="Fira Sans" w:hAnsi="Fira Sans" w:cs="Fira Sans"/>
          <w:b w:val="0"/>
          <w:bCs w:val="0"/>
          <w:color w:val="000000"/>
          <w:bdr w:val="none" w:sz="0" w:space="0" w:color="auto"/>
          <w:vertAlign w:val="baseline"/>
        </w:rPr>
      </w:pPr>
    </w:p>
    <w:sectPr>
      <w:type w:val="continuous"/>
      <w:pgSz w:w="12240" w:h="15840"/>
      <w:pgMar w:top="400" w:right="700" w:bottom="400" w:left="7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ira Sans">
    <w:charset w:val="00"/>
    <w:family w:val="auto"/>
    <w:pitch w:val="default"/>
    <w:sig w:usb0="00000000" w:usb1="00000000" w:usb2="00000000" w:usb3="00000000" w:csb0="00000001" w:csb1="00000000"/>
    <w:embedRegular r:id="rId1" w:fontKey="{C9F41A5F-EDF7-4F5C-B512-6C9B0EDC587E}"/>
    <w:embedBold r:id="rId2" w:fontKey="{23F0FF79-96D9-4098-9063-5A56042C15F5}"/>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paragraph">
    <w:name w:val="document_paragraph"/>
    <w:basedOn w:val="Normal"/>
    <w:pPr>
      <w:pBdr>
        <w:top w:val="none" w:sz="0" w:space="15" w:color="auto"/>
      </w:pBdr>
    </w:pPr>
  </w:style>
  <w:style w:type="character" w:customStyle="1" w:styleId="topbordercell">
    <w:name w:val="topbordercell"/>
    <w:basedOn w:val="DefaultParagraphFont"/>
    <w:rPr>
      <w:shd w:val="clear" w:color="auto" w:fill="2A5978"/>
    </w:rPr>
  </w:style>
  <w:style w:type="character" w:customStyle="1" w:styleId="divCharacter">
    <w:name w:val="div Character"/>
    <w:basedOn w:val="DefaultParagraphFont"/>
    <w:rPr>
      <w:bdr w:val="none" w:sz="0" w:space="0" w:color="auto"/>
      <w:vertAlign w:val="baseline"/>
    </w:rPr>
  </w:style>
  <w:style w:type="table" w:customStyle="1" w:styleId="topBorderTable">
    <w:name w:val="topBorderTable"/>
    <w:basedOn w:val="TableNormal"/>
    <w:tblPr/>
  </w:style>
  <w:style w:type="paragraph" w:customStyle="1" w:styleId="documentname">
    <w:name w:val="document_name"/>
    <w:basedOn w:val="Normal"/>
    <w:pPr>
      <w:pBdr>
        <w:bottom w:val="none" w:sz="0" w:space="5" w:color="auto"/>
      </w:pBdr>
      <w:spacing w:line="680" w:lineRule="atLeast"/>
      <w:jc w:val="left"/>
    </w:pPr>
    <w:rPr>
      <w:b/>
      <w:bCs/>
      <w:caps/>
      <w:color w:val="2A5978"/>
      <w:sz w:val="72"/>
      <w:szCs w:val="72"/>
    </w:rPr>
  </w:style>
  <w:style w:type="character" w:customStyle="1" w:styleId="span">
    <w:name w:val="span"/>
    <w:basedOn w:val="DefaultParagraphFont"/>
    <w:rPr>
      <w:bdr w:val="none" w:sz="0" w:space="0" w:color="auto"/>
      <w:vertAlign w:val="baseline"/>
    </w:rPr>
  </w:style>
  <w:style w:type="paragraph" w:customStyle="1" w:styleId="bottombordername">
    <w:name w:val="bottombordername"/>
    <w:basedOn w:val="Normal"/>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style>
  <w:style w:type="paragraph" w:customStyle="1" w:styleId="topborder">
    <w:name w:val="topborder"/>
    <w:basedOn w:val="Normal"/>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pPr>
      <w:spacing w:line="500" w:lineRule="atLeast"/>
    </w:pPr>
  </w:style>
  <w:style w:type="paragraph" w:customStyle="1" w:styleId="documentheading">
    <w:name w:val="document_heading"/>
    <w:basedOn w:val="Normal"/>
    <w:pPr>
      <w:pBdr>
        <w:bottom w:val="none" w:sz="0" w:space="4" w:color="auto"/>
      </w:pBdr>
      <w:spacing w:line="360" w:lineRule="atLeast"/>
    </w:pPr>
    <w:rPr>
      <w:b/>
      <w:bCs/>
      <w:sz w:val="36"/>
      <w:szCs w:val="36"/>
    </w:rPr>
  </w:style>
  <w:style w:type="character" w:customStyle="1" w:styleId="documentsectiontitle">
    <w:name w:val="document_sectiontitle"/>
    <w:basedOn w:val="DefaultParagraphFont"/>
    <w:rPr>
      <w:caps/>
      <w:color w:val="2A5978"/>
      <w:spacing w:val="10"/>
      <w:sz w:val="28"/>
      <w:szCs w:val="28"/>
    </w:rPr>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bottomlowborder">
    <w:name w:val="bottomlowborder"/>
    <w:basedOn w:val="Normal"/>
    <w:pPr>
      <w:pBdr>
        <w:top w:val="none" w:sz="0" w:space="5" w:color="auto"/>
        <w:bottom w:val="single" w:sz="8" w:space="0" w:color="2A5978"/>
      </w:pBdr>
      <w:spacing w:line="20" w:lineRule="atLeast"/>
    </w:pPr>
    <w:rPr>
      <w:sz w:val="2"/>
      <w:szCs w:val="2"/>
    </w:rPr>
  </w:style>
  <w:style w:type="paragraph" w:customStyle="1" w:styleId="documentsectiontoppadding">
    <w:name w:val="document_section_toppadding"/>
    <w:basedOn w:val="Normal"/>
    <w:pPr>
      <w:spacing w:line="500" w:lineRule="atLeast"/>
    </w:pPr>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b/>
      <w:bCs/>
    </w:rPr>
  </w:style>
  <w:style w:type="character" w:customStyle="1" w:styleId="documentcompanyname">
    <w:name w:val="document_companyname"/>
    <w:basedOn w:val="DefaultParagraphFont"/>
    <w:rPr>
      <w:b/>
      <w:bCs/>
    </w:rPr>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documentleft-boxsectionnth-last-child1bottomlowborder">
    <w:name w:val="document_left-box_section_nth-last-child(1)_bottomlowborder"/>
    <w:basedOn w:val="Normal"/>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CNTC">
    <w:name w:val="document_right-box_SECTION_CNTC"/>
    <w:basedOn w:val="Normal"/>
    <w:pPr>
      <w:pBdr>
        <w:bottom w:val="none" w:sz="0" w:space="0" w:color="auto"/>
      </w:pBdr>
    </w:pPr>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ocumentSECTIONCNTCsection">
    <w:name w:val="document_SECTION_CNTC + section"/>
    <w:basedOn w:val="Normal"/>
  </w:style>
  <w:style w:type="table" w:customStyle="1" w:styleId="documentparentContainer">
    <w:name w:val="document_parentContainer"/>
    <w:basedOn w:val="TableNormal"/>
    <w:tblPr/>
  </w:style>
  <w:style w:type="character" w:customStyle="1" w:styleId="bottom-box">
    <w:name w:val="bottom-box"/>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Adityasinh  Makwana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97c9aafb-213b-40c5-8e74-9dcc098c4e1d</vt:lpwstr>
  </property>
  <property fmtid="{D5CDD505-2E9C-101B-9397-08002B2CF9AE}" pid="3" name="x1ye=0">
    <vt:lpwstr>jCYAAB+LCAAAAAAABAAVmjWyrQoQRQdEgFvwA9zdyXA/uI7+35dTBTTdvdcCeJ6FBJwhSBpFORFhGQgSaI5neJZlEAyiRbptRxheSCInLdtmlV/So11szKRUhYALEqybvLNYpH4vYOQqu5sLkaO7hFV0MZwhKjUCU0wR4KnOPSkbFn4q8zOl1x8XKbyMeeGoW5zb1NFPuJwMbAPj3ZtzIrZHUm0lWZQf5kCu09L6EfklhgDez5sihz2d3wT/fNJ</vt:lpwstr>
  </property>
  <property fmtid="{D5CDD505-2E9C-101B-9397-08002B2CF9AE}" pid="4" name="x1ye=1">
    <vt:lpwstr>KQM3YaUGy4snDodOXQLR3bNDDYVvcyyFv5kkHcbvRSShlvva2v4IjkpWbHknIrdkBbNr6sSpOHZmmdrmzv1/xu0pJxsPeRsIpjlK7tQMoRqBQo5rHeezO7mSO9W/2LqN4Rbdd9/yn1DNLva+wUp6U5FDz/VFwoQ4rDoYmPb1mOKA4tOWBcCLuAVvitkMeFb4zjaUsRw/dEUaceEbULbiT9aK+7+69rJlann+FckI2hQRM83PwCADKgFcVd/MOkX</vt:lpwstr>
  </property>
  <property fmtid="{D5CDD505-2E9C-101B-9397-08002B2CF9AE}" pid="5" name="x1ye=10">
    <vt:lpwstr>Ae3MbsBMxiSSM9+KtK/3froYOq+TuwqMKH+rxClJxwP/loVK8IC4bcEAHFJyfWw597dvUUncPcVsu8XNKRObtu7/DjM5spm6m2ao4/+6NtITosgYkafXz1LYH/iF14iHJgUGcD5yeUgTkFTkceU/R6wKCDeHpc5LNbfb8fks+bAmYL5if8wkPzjOhudYeB36vn9JjHT5eLk9pBRONgiTfiDRlUZtQSHyxpEiutjCR0Lfxd3SuLYQ+yZR2OzKQ10</vt:lpwstr>
  </property>
  <property fmtid="{D5CDD505-2E9C-101B-9397-08002B2CF9AE}" pid="6" name="x1ye=11">
    <vt:lpwstr>IZ6XAYXFsDJqQ48PKrSS/paUh9YYjCe6YzcTC31Pru2nBO15cBK3xVueH6moApzUa3gFLAAGyYkMweduasVgg8JDXE6EUI9AnJh9qRdL1SJ6UD+jUYymXyzs5/q3MACaSeNTPofxcB0zyzNqAvanSHfYW2ljAboHi5IT3vNAbWQWfQfiB6lwkDwOz81PQHyYr2KJp9+h4PIsWMveIwaVQnW/FpHGQwGkneZryvumY2zHXxtPrnooBsVgw8cfw4q</vt:lpwstr>
  </property>
  <property fmtid="{D5CDD505-2E9C-101B-9397-08002B2CF9AE}" pid="7" name="x1ye=12">
    <vt:lpwstr>jEit4CVi0xhfaC/CKBzwc56KVwyrs+ppQhLrccGtfWMZJVtGX0E/7wo8j039IJwUrgH2RZZMu12xm0g9CNwt4w8/k9b3gWNSypmjD2OsoCevc+Nls+aLLqlCIbnil9xTYBnUSCqY4NHIuQprIi3sWNp1Te+bOK6CHXG51vA06M+Ul1dR9YbwIX4IRaNI5pu//nj/QRihFS8iGD8UbP6A2cnQThyztbDs/QoUWIjdSwba2/AAJ5difOrQ3aJfI4W</vt:lpwstr>
  </property>
  <property fmtid="{D5CDD505-2E9C-101B-9397-08002B2CF9AE}" pid="8" name="x1ye=13">
    <vt:lpwstr>O6wDTYHiFv4Tnxc1y3ErdaoliZybpw4QjQ8EYTvfm4FE1wHzpoTkJcQO9DmcmkEXMOPOEk45J3Xm81cffKxynxb+NEa04fy+x/cexYjLljjyXhNDbI5afPrVk95gbYtEq+En/nRsi80k9DuQDvTnjqCLRwqJyFxwCzTC7I9WgHP5DrvlyhXya6leMJWcdPmefY5QctPHVL6tYdgRQoUT4m098THvqpsra9l51d4Uskkf+xAET+M2/GuPLmiqE73</vt:lpwstr>
  </property>
  <property fmtid="{D5CDD505-2E9C-101B-9397-08002B2CF9AE}" pid="9" name="x1ye=14">
    <vt:lpwstr>3hNVcoiBHGFidKR+K7lVz5HxR1pCdBet7NUdWzVlXbFb/VyioqwR4YBcluHRKfrsX4Swd1MtxywA+QeTc00xDXYZWf4oVOUIhEKEvy3scilPKdZWZvWQwhcbn23rzQmNjkzIf5w06OiomJAOceSePDaZUy2TEzjlfQNOKRsf8wW6lhlWZw7g95mAUCcygr9PEgEUcaoviSIi2Wj3jaXzLFzz/or/GPLjOxvfyiYDb0l3DLJLW6K22c64l8BC4ss</vt:lpwstr>
  </property>
  <property fmtid="{D5CDD505-2E9C-101B-9397-08002B2CF9AE}" pid="10" name="x1ye=15">
    <vt:lpwstr>sZCwp/ypYuO4kHomeN77VT6KyX9jnz9JOUQlihpEGO3K3Q51i8G/tPC3mW/Jjajvy2Xzvr0GoEUU+kzWACkmHOUq9lEElCg3lranETCNVldosH++0DdQhdwqOK//c1QGDEpIFlKRT8LReCA1V0TR1HgcVCK+kvD+KSaur8BBH/fEs7LAVeF8WsYS/IJpmSbbPlu4hNimI7lqYHsz3iJcrrNkpWLBA2LCJ/WaoV5aSFya0ntFdQ2U+4bKbcKzJi+</vt:lpwstr>
  </property>
  <property fmtid="{D5CDD505-2E9C-101B-9397-08002B2CF9AE}" pid="11" name="x1ye=16">
    <vt:lpwstr>BG0emeCZYvG2uXFxR09KnxFnBOFQoG5Do8yWpXhhXkHdPvoit42sw0/4W2oNCWOZwidKT167yCsY3kjGzCCt79VRPzgl3DRpRXnvxF/bxMbTdPuxFgMrx5XV79ZZaIcEMyFvEEsdWQ40aFL1ovqL4P5rdWhO+wlgJ1Tifo4esi78iIhDTVTitCEnN+4E6zSorO+7tXH8J8cMkw4BRPivZObNRlYRSTMFhrchvDHz6JmRd+KLQjllBvZbSzWGuMr</vt:lpwstr>
  </property>
  <property fmtid="{D5CDD505-2E9C-101B-9397-08002B2CF9AE}" pid="12" name="x1ye=17">
    <vt:lpwstr>C6bMRqA0xtWXcdppq2woZQrLv5F714aN4OVS1sCiPzdVzyO0AR/yVszFzhuC9EhMzD4l18MPWxyFju7/AI+gA6mmuxHtYomO6tI80I/ZijmwQiJh6uHXUDvGYtoVEo7MERwpLXX3thQfmKzSQiGoLzcT0VZfFJWrQgWZmH9MYjMcwlywfWkKtKztGjjbJW6QkWtL5A9U66sQPOzTVL2i5hf8aSzaFTV4k9b64OvwbLjCrrZgiNqHu1cEdesLVzC</vt:lpwstr>
  </property>
  <property fmtid="{D5CDD505-2E9C-101B-9397-08002B2CF9AE}" pid="13" name="x1ye=18">
    <vt:lpwstr>8jjT826V4wyHPkCn7UsfKqoFB7KUU0sC2aSH7IuLEFv25KefVKcrxyRfgAYYAHe2Cv0q+VFeCVIAZFOUzVupneRk3slFp81Gqzxj/Vt7KZHPrpcXSRBV5LMle7SmDGkBY4m05jMdSQ7WGPiI2X+zfFbNwKXRbuou7PWE8WSzkR5k1HUqCUu2UnRtkf7FAqX6qGs5hJB6eN4pwpuR5Zx+LmT4XX2PmeChKe1m7fwPp0KTZgexT3DPIMD6P9ZdqKj</vt:lpwstr>
  </property>
  <property fmtid="{D5CDD505-2E9C-101B-9397-08002B2CF9AE}" pid="14" name="x1ye=19">
    <vt:lpwstr>D+HILbZ/nh3GjA9+9MbLsi1415cZViZP28biX5sJI6pxEHnBKLY79WSg9VRKu/JCJjrV+3Fc2Px+qwP3Z7PqyT5gxOSDOmm8frVoqSs497GrOzBoGN492NJV1OU4lHh4eibSpazGkRlQt5sBtmHf82yK6Q/9tWrMQ5va47zdUTX0JtsYs77K02dPsA6QyROlQN/dWeFQFTrXqiO69FkI4Q9WTUoX7ujAuxWXevdQTNPHh9kHJ+f9iRZGrX8hgeo</vt:lpwstr>
  </property>
  <property fmtid="{D5CDD505-2E9C-101B-9397-08002B2CF9AE}" pid="15" name="x1ye=2">
    <vt:lpwstr>F9/AfhWUiFmb0i2Uqo6MwQRl2cX7iZQiGL7EFXDzG+FVBLeNS4V+twEGsnhzIr1WlV/VwCDhGlddKpAexxlElgaS2+W2bzzCFO9VxJxOOzz9Fm0pS9TSk5C9k0FsbGoFYQv9bbHWk7hVUcSJ8wuBliJUaC/W20sL0M4NKf8g1ZuPo9rbwuvhLj7cb87BbJjRr0qLoC4Q3b/MfeYIIjZhhY5A3IZlTpmy7DvF1REyuBapydYzcslVh3ch5F57S91</vt:lpwstr>
  </property>
  <property fmtid="{D5CDD505-2E9C-101B-9397-08002B2CF9AE}" pid="16" name="x1ye=20">
    <vt:lpwstr>Cwa9iJF8moQ1QUmw1SuH5RUXybDN19wPK/Ghy2F+bYuqQVEdkDI+YkeBQWZAaZx3f7aOjq+3yu2k+Vp0PzgO2+9MtBuDpTtfN7QN5OWMIubvQIjSzP78pCmDtjX4pIrKa/phv/I3aQ6+wCBQnVH2R3zvAPd2b5zpyp4UqlzV0I0fx8NVqIlNXu6A0F9PJyMxSlcd8Xvf8QqQh22KVeAhy0Ll3iJWhBgekkTB48Ae+VWwvJd3xYr9edSXZX75Pp4</vt:lpwstr>
  </property>
  <property fmtid="{D5CDD505-2E9C-101B-9397-08002B2CF9AE}" pid="17" name="x1ye=21">
    <vt:lpwstr>PR1nnDx/3nnmhhCbDt+rOvMBAoC9JdVodTKIuAk50tVzRXO1u0Is6gmnP9LqXV4vhRpaJq3YoPxXjN1TjJm3q2VyI47T5VmWk5uGMfklBnA9uYSeCATZTgq6JqzSG6opNNDZXjuXBkSUawCftPw7PlPZPyl16O0AHlE4zEXQroN6t+y1NOb6XPmau5hAikbdjVaz9Hl55hbUJEcMMxceOsO7NAk/oHNS4M4ZBCoFxP2SnlaQgaiUVcVTyHEmzB5</vt:lpwstr>
  </property>
  <property fmtid="{D5CDD505-2E9C-101B-9397-08002B2CF9AE}" pid="18" name="x1ye=22">
    <vt:lpwstr>CiuHoi+smGT7IMsF042hMUtBFc7XyAB07w4jiMxcS9Aal5o3hpvQWbPwWd51BoxuVDZ/B0L6rg+YRMlmUdCNO+n3SeSepyougVpuEp6xogY7jOX4yL2aHCq/C1I68zfEM5vkBsRF30bH4jp/vnleqGwAEtQ44LBUbMVgh2An/8NN8lW0TOOukGCNBQkZySN0ViXM5hDD8geUfGxacBbGRJIH02LgBqapNAbvY9xOH6eAHlXxSrx8aRBNyUOkvYi</vt:lpwstr>
  </property>
  <property fmtid="{D5CDD505-2E9C-101B-9397-08002B2CF9AE}" pid="19" name="x1ye=23">
    <vt:lpwstr>xFp1A8KWeHpnwzWJCAu1/27iTrVNDsbiereEyK5GI9qWOVpT2+u0ETZINAbi8RT4rKIu7jh4b7F/mCwCbk8RMYXwunJpUSnjENq6+DlDpaj0ncOakPEFRksr7eDEuPAFVBCZ1M8lIE/eGOKWSFhK9WxMdYNVRjuNBc/sDDb+aGhEKddq+v0BZsew0c0TzNX94w1u4tMcXMigl3Q1+1bxkSWCVS4oVf1mPecr+0mJWGiKYSeQyW46lp+17kT3EHl</vt:lpwstr>
  </property>
  <property fmtid="{D5CDD505-2E9C-101B-9397-08002B2CF9AE}" pid="20" name="x1ye=24">
    <vt:lpwstr>DsBy1FhmnZCLmuTN3q+wvvUy5J385TLZ6mf0p3O7Qe5PrsgpJkoGkZ4qIxNBaWhRRt22KLv00oCFLl77hoPRj/OdCK80wOraSW5j51Pzv516p/0Xjt7PJtwZa+WaaUKUE6/Ytgrp9wdlXlsj3Nqye2UYH2td9IIfvZeEJhH1GcRA4wOZzT2yNoVL+lgystCXrizF522cA3tX6J+ggw+kwVzwOS52cDVMxcvhvQM1OSBRtHD3S4odQ1hcxzSSF0K</vt:lpwstr>
  </property>
  <property fmtid="{D5CDD505-2E9C-101B-9397-08002B2CF9AE}" pid="21" name="x1ye=25">
    <vt:lpwstr>582L3tGpG8SlrdjVj+qlD/l7KeNPW4IfrTzKbFMicX4Pjj/C8fmQ0DMSRhsbwMO7PXroToFyWtimitcLW6NU/KXmJcR8QTEnhBSIcudjUV+gMOKkt/ucd3ZvPsY0RplbdclJxm9YKQBYzykDAvMEw9vunMprHkq6k6RgknuYfb2L3YoLrXm/p4CSej9i6HdI3v2HTplkzU9H7Rd+v1sjZO+1UjIVQ6ZkgnfP7DgAaMNM+2xlNv2J/m5D/Wqv+xX</vt:lpwstr>
  </property>
  <property fmtid="{D5CDD505-2E9C-101B-9397-08002B2CF9AE}" pid="22" name="x1ye=26">
    <vt:lpwstr>3/t/1BOsUXfKmMV4FZ0ZC1LhschjIELGzUyuoOU8hK6V2bEzsW2jdVoOAXtGBEQcMBV3GgK8x/IahOSMqTnZwbyonvJwVnEVQjvI/gwZ+j6BVVFDqmDp4j8x2EH8xKEuHt6/eFMRncrTCcBulvJGLCPNItYdq9IDFVYexoe96cL5oA5cuFnp1Xs1bC3bBYgYmilAwANzgbuGdEupLMjX8RCWgiMnOriWTRR1PPZUaQt0sMZiZ/Bkijlnz2ggKVu</vt:lpwstr>
  </property>
  <property fmtid="{D5CDD505-2E9C-101B-9397-08002B2CF9AE}" pid="23" name="x1ye=27">
    <vt:lpwstr>ANSol+WW9DFZWiicKTjUoArdRFKg/o94JbYJDzJ+RJ9kaZz1dtqqM9v9kbSSFAmSgy8JKQ7zw9bx8IrybwXA78+mZpXd4klc8rEW9WXykz542P9T6bd5s8VqkaPSSH3L8oSAXDpg0I6bzuNXICsy6LKmfR2kAQOvzz9ixeXKw9DePGDEIXOviXB8Vxyn0aiZDUPqEr40G1LK8wi8rphSsoB30oHkieWQXTvqKESFQ+j8opyomvDifQRt6r3G6/V</vt:lpwstr>
  </property>
  <property fmtid="{D5CDD505-2E9C-101B-9397-08002B2CF9AE}" pid="24" name="x1ye=28">
    <vt:lpwstr>/OMnjlGR5FX7pi5ddPtzUoyeMLuAecUMXR3pifPtE2IxlqmUSWX13FEN8Jr8w1L8L8Tsi79JRl1ACbtt/hoiDsHvIr904NdvNHEJgQWZvA2X88aZWXGvjevuTkpobmM22qC9n/Tqv2Rx+U8dfU4Yef/DnKNLzMj0gC861FEWuPyAReORB3d6gaG7TWVE/gyxJxpPvZfMbSblh9bClP+liXjbaCCDPmRP/17zWfWdw980HLHCgtc6i/cr415FROQ</vt:lpwstr>
  </property>
  <property fmtid="{D5CDD505-2E9C-101B-9397-08002B2CF9AE}" pid="25" name="x1ye=29">
    <vt:lpwstr>Sx4NXX2KhEiSMFK4zu2r8Gdn1BL4VrTVd40FohNmEtp4p7B/L6AMhfblNa5kRHZbyhneRjNdL3bTiJiuTy56go25IvsUOkpsTFnUe97AEWN9EiXKlinjlZOf+y9m3h8ZNYSo5nh05UZfj8BtvH8Von+8dQGQ+K8FddQuh5KodAMOHBq8pIUC1LJEwj5wQ/pCZBmwC7yzZ/lSc0QYTRZkEOvnLp9bgYU3D0SNd+oXnli/2O0SgU4BBD8NPvf6+Qy</vt:lpwstr>
  </property>
  <property fmtid="{D5CDD505-2E9C-101B-9397-08002B2CF9AE}" pid="26" name="x1ye=3">
    <vt:lpwstr>BQQ05/5Y42tFy49F7YPVgofIuUoKSi84dGW09yve9uKhCo2fU87XENtSyTrx1NDFVLOTxHdgSsdd085JOYLuXJZlE44fzHLJ2HB4MEfJbCr6Kj5m3xT/cWaH85DPu2n2resfLE9muBPmb1BPyEnTOG4EErJxUlLADb5XQ/vWQpG3g+E2/5Xh8kR/qDfyeNf17r9yG9RPjB0LyPj832p1Yz2bTnoyM6o2kEZpbaDyG3OVdHXaRTr92PxxX7m2mWq</vt:lpwstr>
  </property>
  <property fmtid="{D5CDD505-2E9C-101B-9397-08002B2CF9AE}" pid="27" name="x1ye=30">
    <vt:lpwstr>wpV0tKoa1/gbbXebO3fyM+Fv0V9bl0pUAB1sLa5hHupJ6UpjLBNMZAxOVIBs82Y+Gf73DTyqItW9JaqP/g8pUbqcRu2L5IpdKsFudPqK4wvh5KzETxm43sMNsHWXVwwvY4SXmjjfvwDEcww8bOvz5RJ96zeSyxpsPiqM9jlfNY9DnveI77ojyV6r+iaUoj5/rxKF0g9NzIX5MkH1uYm+Xt2I8IAS2iEDky/z2ZCRT36o81+d46PQi2Al2qHKXkO</vt:lpwstr>
  </property>
  <property fmtid="{D5CDD505-2E9C-101B-9397-08002B2CF9AE}" pid="28" name="x1ye=31">
    <vt:lpwstr>visOliIcGzZo797MyjFNVHkajk2VW0pR7FMvaeO5BSMrWXU61QEyBuGfdXi4TD1R/1FQRnc2Lbrt9PAGkS2iUZXFlG2LBtC0v3ssfO7grt8EC1KenHO9XAHgTj2FV1298Ee6QbAUw/0U3mdvOqJEY6zk9GQdGzvbyUQrvyvAq5nUCX2Dg+dCb/4Ubkimn6/61dKo1Ep75PfACOPfiSvUnR/ju6SiTRG1hYZUg/VwXo/8holYFCtlCX3RgdW/LqK</vt:lpwstr>
  </property>
  <property fmtid="{D5CDD505-2E9C-101B-9397-08002B2CF9AE}" pid="29" name="x1ye=32">
    <vt:lpwstr>lUxI//C/7Uqp9cdI70FySeI7tmG5d266tvSTCk0hVsn9RZu/dN7d/tSXMDcMekKcH2lhKOAd69LRY56GwC/3ayAQ1d8GLQ5MRkT3OK2W1MBzsWUqBeRExmC7JZTtObsFynEwKdCghb1Pp7LZcUrUI9VFeAqkmPj478O3AYqeadgej2Zbj5R8atKEDqTMuvobnWASbtJSysiW0WyVYJUEXbJXgGW+N6izwbVWoMx/aBhRh/2F0EmZAbecN/Vzvmp</vt:lpwstr>
  </property>
  <property fmtid="{D5CDD505-2E9C-101B-9397-08002B2CF9AE}" pid="30" name="x1ye=33">
    <vt:lpwstr>LYM2fUL/xbyXUYqMJsPRVQRkvXuYpPUSUiYxBqDn964DvdhREozr4gN1VxmZzjN5bDUWycgD/z3XHhhCXsYDYrS9uDNQUAetUBp/huX0tubOX8hd2PjTPNyFNTIfPMXV13ZUeUDaO2F1rOAzQYtqExuDOf8eN+AnLzL78IsyGlUF4id6jOLL6TSepBMefQWnEVjMrNbKo2cKmKck1Dl0j+twElDaYrTlilK7zKA7I2n6fjjXibzbODaW34Oa852</vt:lpwstr>
  </property>
  <property fmtid="{D5CDD505-2E9C-101B-9397-08002B2CF9AE}" pid="31" name="x1ye=34">
    <vt:lpwstr>qBFM+r8g//qfPUKgTA6xkShrUhm+LKqglQPIELvHEXywrltGxMBFbYah8c6d3f30hy7Fzjijh+0mWs1llqo72rLUFyY5xZ8x/p20DQipHxhQr0ZT+V/sPwLUVRmz6Z+TcxhrWmaYkbpy0QwxiyX36NvQCE4FeCzVlN4Rc2oOuiXM6WA7XQvIDAi/gD2i/AJj6Fs40rEe3XO4Po8nNvqeY9hG0bhz7zQ5EVFNSF3cgo5E+kQreuw/6mH+J0meeml</vt:lpwstr>
  </property>
  <property fmtid="{D5CDD505-2E9C-101B-9397-08002B2CF9AE}" pid="32" name="x1ye=35">
    <vt:lpwstr>CPTdoTbS7abCwwEPrKbKHN0gDMWhcqxIsFevGH+GF2iI1X+JaSbrdaxS1j3UfmSTnGh8ipgEBcWEe0hkZoxE4oc/EUAAheprkVoxg7Nfm6AsPNt3v/ZPJ64OpEbdE6O+mlAZ6xCvQSwgzAR2m/yFq79XIwdy5C2IkcNgubXoCQlFL5OmWrNZKjb3fNWeaSfANMhvlxfZxUalB5aqY0n2+8vA9WIoApJAWHzfkC0GthpzGLgxMQtYcOh6LEmwpBm</vt:lpwstr>
  </property>
  <property fmtid="{D5CDD505-2E9C-101B-9397-08002B2CF9AE}" pid="33" name="x1ye=36">
    <vt:lpwstr>HQWE6tpsM78TdK2dmn7XfcZEKVBWiMXF7hxLde4o45jqUujxnxkHIUvLCkqAuJJ/0bgZ/LTFuaG7Hbweivx5sMuxMGa/0wUbLCPSxBE49vj4fjaunQusmpZmLSgqp5MBKSL1iIoC5UT85jIPlDRN/qL9iUzIEHOqo+GE2wGGSb5Ml1YPqVZ8Ls3n5zblSjQdzerwj6116KnG1ydgs6lyzgmt+Cutcv6TOYiPTeULl1FOQlqqj21czMKQ/dsW3gE</vt:lpwstr>
  </property>
  <property fmtid="{D5CDD505-2E9C-101B-9397-08002B2CF9AE}" pid="34" name="x1ye=37">
    <vt:lpwstr>RD4w4kCNHacszxsrVALYUYSeBt6A5pSSW0cF0tqUL55sRM3607o9YlW+7WyFZITT+FIVpLz5ritoLrWfJhsFdaOavx261fhnC0A1zZDUJa7a/jFo4AzlIdf1on/lLPWxdEzrabHtjpxv8/UDDWStk//e70DZJ/pzHz09RggL8uLyfuRsW6EH/kKKBmFDs9p23pVBfQ7QpF0ZYP2iNIL/+9/0lGdhERkPHUJT75yvKj+F2RerLZNzz09RNXkvBA5</vt:lpwstr>
  </property>
  <property fmtid="{D5CDD505-2E9C-101B-9397-08002B2CF9AE}" pid="35" name="x1ye=38">
    <vt:lpwstr>tZxf2DSaLmhf4mxeXPLQdG8NEDOcE9OXlQujZwXsvzJuIooUC3DSE6JMbUbgoaHKLezjr/RNEAeZqeMeWwrbaHvrVxk46N3cXtz+lRprd/mdt5EgWtPM8cMqFmzt5vkCfrOE68nPUNhVHCKW9S0k0tMRqmJguwdhaB4zkD9Mg1/Zhq8IC/btor6JLQvAgJRAofiS5ImRWwFTUTv9V0fmdMn1i5DGv/t7ac6t0WgLzCXvYm95czemqUZauIpcIp5</vt:lpwstr>
  </property>
  <property fmtid="{D5CDD505-2E9C-101B-9397-08002B2CF9AE}" pid="36" name="x1ye=39">
    <vt:lpwstr>g5JC3J7APwiXjigZpQ/dQkr9oLTUGwlUiohmqX89z9bpAphjCYAAA==</vt:lpwstr>
  </property>
  <property fmtid="{D5CDD505-2E9C-101B-9397-08002B2CF9AE}" pid="37" name="x1ye=4">
    <vt:lpwstr>HmhsnFIRRmy2X+bnKsOh+5pvO5WA3tB7hxpS7mfZ4FjJZDqlbF1R/jbs6G6mYB7y0dkKKftmU0UZ6gNBDkhi9IjmCqAoR+MPBp93Nf0LMJykm+UrDWjiZ0yh41N5fpo7lvOaiJv7yPwRSNhpJhd3OdLMMhJ1GLTbOLGBL+ZKpBAgS9wKWO2SNi4btSrkZIbdtMwuplT3FhUtXPD7Jh3Oeoaa2UM/EWpbq++TeX0VAfjTp6CGrTZ0Qe/X/QrAMp1</vt:lpwstr>
  </property>
  <property fmtid="{D5CDD505-2E9C-101B-9397-08002B2CF9AE}" pid="38" name="x1ye=5">
    <vt:lpwstr>ebU+ilgt6Xp0HCAbKyaGU99xMiDeOv6BxTLa9jvQzBBoGp7NP6WH00DUEg8dfa2tTPtRaK6NVTe6elew1Kj8EvqQjvChXi5mPFtc6Fx5lju43k0aBuarIawblh54n6cZ61Gv2dftG5fGvrG8PiYarhCFgJOfLIZ9kt5o5aCuK6muNBhGRpmzlHZzdQa57lksCAkgDZTdMB6VWDOtrBiv1YMDE3AmEthpPYo8Or8z4kLajkiI/9+OPrkLx/PFpVO</vt:lpwstr>
  </property>
  <property fmtid="{D5CDD505-2E9C-101B-9397-08002B2CF9AE}" pid="39" name="x1ye=6">
    <vt:lpwstr>Brnhm5aWfE1fqaBrODePdNuMfi8n7JHvzCTH+sY38TfvS4wIiwUrTqq4IAINQEbaU9sOrytAaDyr4oUwVR57vb6HOaRhnxrEb7c+StvGonomDwBw+Qu5JcEUCNxmh23L5qCt6U+zkZ9eCGbR461e0MUEx4jGuQ5umEop15jHJJqAsYr4ZIR12p4cOgswrS9B4uJ/bbdWjc54iSSJIYsyGFzhoX1NRoqrdgmXJFJ8CP9ceifPUWdeAAy5PoncPAo</vt:lpwstr>
  </property>
  <property fmtid="{D5CDD505-2E9C-101B-9397-08002B2CF9AE}" pid="40" name="x1ye=7">
    <vt:lpwstr>tl9epsyZ99fSLWLhdatlmulizOoc3daTBhzH9iocJeOay38ep7owHoj7fmvSTOs+LtGsTOiIUjw7RaWxdBWj43VLZNLMGOnYHSzMIVIf4CnhH2ZREdgR3on9MY3UsYX5HuPxNJqzts4duovHmFb4QqbNp2oMMGlCQJpC/Xr5iX44yu7Fxkl+Bt02P9SKoKGn3XE6yVmtVbiiisRR/9XgibyfvMQbmwaXBDkkQSTe40poyP47hq4xTHOqE4e3/NZ</vt:lpwstr>
  </property>
  <property fmtid="{D5CDD505-2E9C-101B-9397-08002B2CF9AE}" pid="41" name="x1ye=8">
    <vt:lpwstr>+JJvSL1Tf9iZZ4LO+1bktL4jIw95wMtUZ8Tml5Jx2HShHwrjYPelakMruZ6j9o9vN1A//SVf1Vn2ABjP5o8Jg1TzKRB4hLI/y9fHfbAHCBMrTRHTXGflEGpkZXpfTouEgsfJJ6hm6jhDWjEjuWR7H7VkqXsNZrzMCRWQdcK5gYH6aHVZgvwR7sZaVuvJWvmaGsN5MYym+GXYZjFv2BT97XsusfADHfHrsJC/gxIc0B/kQn74Gl76YdpHRd0MU7Q</vt:lpwstr>
  </property>
  <property fmtid="{D5CDD505-2E9C-101B-9397-08002B2CF9AE}" pid="42" name="x1ye=9">
    <vt:lpwstr>O8/Gty9/nejK5phjw7wetQ6B/B/4DmrES6ZnOpfp8ZIeu3Ei17TW9NeKNsUfdygjZ8Uwi9ByNtQTTtKB3BPJiMXPfJCRWnwn5K1uraiLmr0h3ETbXqdJuawlshqco9CkPFB9yG99xBk1tEI0PyEJVbbXV8njiuSAeHJmeHkv27NMKPZa4tAVcjQlF3z6pWFprJec8vm4xc9V+oFL9t8YnS5n+2gE9A6TANuMe7xnV1x0qfWhfP+mvN0+PTqlHtv</vt:lpwstr>
  </property>
</Properties>
</file>